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C95C3" w14:textId="2D5E6D43" w:rsidR="00686D81" w:rsidRDefault="00D04D18" w:rsidP="00686D81">
      <w:pPr>
        <w:jc w:val="center"/>
      </w:pPr>
      <w:r>
        <w:rPr>
          <w:rFonts w:cs="Liberation Serif"/>
          <w:b/>
        </w:rPr>
        <w:t xml:space="preserve"> </w:t>
      </w:r>
      <w:r w:rsidR="00686D81">
        <w:rPr>
          <w:rFonts w:cs="Liberation Serif"/>
          <w:b/>
        </w:rPr>
        <w:t>UGANDA CHRISTIAN UNIVERSITY</w:t>
      </w:r>
    </w:p>
    <w:p w14:paraId="44AA3C5F" w14:textId="77777777" w:rsidR="00686D81" w:rsidRDefault="005C515C" w:rsidP="005C515C">
      <w:pPr>
        <w:jc w:val="center"/>
        <w:rPr>
          <w:rFonts w:cs="Liberation Serif"/>
          <w:b/>
        </w:rPr>
      </w:pPr>
      <w:r>
        <w:rPr>
          <w:rFonts w:cs="Liberation Serif"/>
          <w:b/>
        </w:rPr>
        <w:t>UNIVERSITY ADVENT SEMESTER 2024</w:t>
      </w:r>
    </w:p>
    <w:p w14:paraId="51DADCE1" w14:textId="77777777" w:rsidR="005C515C" w:rsidRDefault="005C515C" w:rsidP="005C515C">
      <w:pPr>
        <w:jc w:val="center"/>
      </w:pPr>
      <w:r>
        <w:rPr>
          <w:rFonts w:cs="Liberation Serif"/>
          <w:b/>
        </w:rPr>
        <w:t>PRACTICE QUESTION</w:t>
      </w:r>
    </w:p>
    <w:p w14:paraId="545891CF" w14:textId="77777777" w:rsidR="00686D81" w:rsidRDefault="00686D81" w:rsidP="00686D81">
      <w:pPr>
        <w:jc w:val="both"/>
        <w:rPr>
          <w:rFonts w:cs="Liberation Serif"/>
          <w:b/>
        </w:rPr>
      </w:pPr>
    </w:p>
    <w:p w14:paraId="64DE8584" w14:textId="77777777" w:rsidR="00686D81" w:rsidRDefault="00686D81" w:rsidP="00686D81">
      <w:pPr>
        <w:jc w:val="both"/>
      </w:pPr>
      <w:r>
        <w:rPr>
          <w:rFonts w:eastAsia="Liberation Serif" w:cs="Liberation Serif"/>
          <w:b/>
        </w:rPr>
        <w:t xml:space="preserve"> </w:t>
      </w:r>
    </w:p>
    <w:p w14:paraId="47B5188E" w14:textId="77777777" w:rsidR="00686D81" w:rsidRDefault="00686D81" w:rsidP="00686D81">
      <w:pPr>
        <w:jc w:val="both"/>
        <w:rPr>
          <w:rFonts w:cs="Liberation Serif"/>
          <w:b/>
        </w:rPr>
      </w:pPr>
    </w:p>
    <w:p w14:paraId="097BE63E" w14:textId="77777777" w:rsidR="00686D81" w:rsidRDefault="005C515C" w:rsidP="00686D8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both"/>
      </w:pPr>
      <w:r>
        <w:rPr>
          <w:rFonts w:cs="Liberation Serif"/>
          <w:b/>
        </w:rPr>
        <w:t xml:space="preserve">COURSE UNIT: FUNDAMENTALS </w:t>
      </w:r>
      <w:proofErr w:type="gramStart"/>
      <w:r>
        <w:rPr>
          <w:rFonts w:cs="Liberation Serif"/>
          <w:b/>
        </w:rPr>
        <w:t xml:space="preserve">OF </w:t>
      </w:r>
      <w:r w:rsidR="00686D81">
        <w:rPr>
          <w:rFonts w:cs="Liberation Serif"/>
          <w:b/>
        </w:rPr>
        <w:t xml:space="preserve"> ACCOUNTING</w:t>
      </w:r>
      <w:proofErr w:type="gramEnd"/>
      <w:r w:rsidR="00686D81">
        <w:rPr>
          <w:rFonts w:cs="Liberation Serif"/>
          <w:b/>
        </w:rPr>
        <w:t xml:space="preserve"> </w:t>
      </w:r>
    </w:p>
    <w:p w14:paraId="713C8627" w14:textId="77777777" w:rsidR="00686D81" w:rsidRDefault="00686D81" w:rsidP="00686D8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both"/>
        <w:rPr>
          <w:rFonts w:cs="Liberation Serif"/>
          <w:b/>
        </w:rPr>
      </w:pPr>
    </w:p>
    <w:p w14:paraId="39F377C3" w14:textId="77777777" w:rsidR="00686D81" w:rsidRDefault="00B413C2" w:rsidP="00686D8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both"/>
      </w:pPr>
      <w:r>
        <w:rPr>
          <w:rFonts w:cs="Liberation Serif"/>
          <w:b/>
        </w:rPr>
        <w:t xml:space="preserve">DATE: </w:t>
      </w:r>
      <w:r w:rsidR="00686D81">
        <w:rPr>
          <w:rFonts w:cs="Liberation Serif"/>
          <w:b/>
        </w:rPr>
        <w:tab/>
      </w:r>
      <w:r w:rsidR="00686D81">
        <w:rPr>
          <w:rFonts w:cs="Liberation Serif"/>
          <w:b/>
        </w:rPr>
        <w:tab/>
      </w:r>
      <w:r w:rsidR="00686D81">
        <w:rPr>
          <w:rFonts w:cs="Liberation Serif"/>
          <w:b/>
        </w:rPr>
        <w:tab/>
      </w:r>
    </w:p>
    <w:p w14:paraId="4C463567" w14:textId="77777777" w:rsidR="00686D81" w:rsidRPr="00FF2C73" w:rsidRDefault="00686D81" w:rsidP="00B413C2">
      <w:pPr>
        <w:rPr>
          <w:rFonts w:ascii="Trebuchet MS" w:hAnsi="Trebuchet MS"/>
        </w:rPr>
      </w:pPr>
    </w:p>
    <w:p w14:paraId="3C7B87C9" w14:textId="77777777" w:rsidR="00686D81" w:rsidRPr="00FF2C73" w:rsidRDefault="00B413C2" w:rsidP="00686D81">
      <w:pPr>
        <w:jc w:val="both"/>
        <w:rPr>
          <w:rFonts w:ascii="Trebuchet MS" w:hAnsi="Trebuchet MS"/>
        </w:rPr>
      </w:pPr>
      <w:r>
        <w:rPr>
          <w:rFonts w:ascii="Trebuchet MS" w:hAnsi="Trebuchet MS" w:cs="Trebuchet"/>
          <w:b/>
          <w:bCs/>
        </w:rPr>
        <w:t xml:space="preserve">Question </w:t>
      </w:r>
    </w:p>
    <w:p w14:paraId="6A14FBEA" w14:textId="77777777" w:rsidR="00686D81" w:rsidRPr="00FF2C73" w:rsidRDefault="005F244C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Nalyaka</w:t>
      </w:r>
      <w:r w:rsidR="00686D81" w:rsidRPr="00FF2C73">
        <w:rPr>
          <w:rFonts w:ascii="Trebuchet MS" w:hAnsi="Trebuchet MS" w:cs="Trebuchet"/>
        </w:rPr>
        <w:t xml:space="preserve"> a medical officer established her private firm named </w:t>
      </w:r>
      <w:r w:rsidRPr="00FF2C73">
        <w:rPr>
          <w:rFonts w:ascii="Trebuchet MS" w:hAnsi="Trebuchet MS" w:cs="Trebuchet"/>
        </w:rPr>
        <w:t>Joy Medical Services</w:t>
      </w:r>
      <w:r w:rsidR="00686D81" w:rsidRPr="00FF2C73">
        <w:rPr>
          <w:rFonts w:ascii="Trebuchet MS" w:hAnsi="Trebuchet MS" w:cs="Trebuchet"/>
        </w:rPr>
        <w:t xml:space="preserve"> which starte</w:t>
      </w:r>
      <w:r w:rsidR="00956927" w:rsidRPr="00FF2C73">
        <w:rPr>
          <w:rFonts w:ascii="Trebuchet MS" w:hAnsi="Trebuchet MS" w:cs="Trebuchet"/>
        </w:rPr>
        <w:t>d its operations in January 2023</w:t>
      </w:r>
      <w:r w:rsidR="00686D81" w:rsidRPr="00FF2C73">
        <w:rPr>
          <w:rFonts w:ascii="Trebuchet MS" w:hAnsi="Trebuchet MS" w:cs="Trebuchet"/>
        </w:rPr>
        <w:t xml:space="preserve">. Create a QuickBooks Company file for </w:t>
      </w:r>
      <w:r w:rsidRPr="00FF2C73">
        <w:rPr>
          <w:rFonts w:ascii="Trebuchet MS" w:hAnsi="Trebuchet MS" w:cs="Trebuchet"/>
        </w:rPr>
        <w:t>Joy Medical Services</w:t>
      </w:r>
      <w:r w:rsidR="00686D81" w:rsidRPr="00FF2C73">
        <w:rPr>
          <w:rFonts w:ascii="Trebuchet MS" w:hAnsi="Trebuchet MS" w:cs="Trebuchet"/>
        </w:rPr>
        <w:t xml:space="preserve"> and record the following transactions.</w:t>
      </w:r>
    </w:p>
    <w:p w14:paraId="42112E4D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2. </w:t>
      </w:r>
      <w:r w:rsidR="005F244C" w:rsidRPr="00FF2C73">
        <w:rPr>
          <w:rFonts w:ascii="Trebuchet MS" w:hAnsi="Trebuchet MS" w:cs="Trebuchet"/>
        </w:rPr>
        <w:t>Nalyaka</w:t>
      </w:r>
      <w:r w:rsidRPr="00FF2C73">
        <w:rPr>
          <w:rFonts w:ascii="Trebuchet MS" w:hAnsi="Trebuchet MS" w:cs="Trebuchet"/>
        </w:rPr>
        <w:t xml:space="preserve"> started with </w:t>
      </w:r>
      <w:r w:rsidR="00FF2C73">
        <w:rPr>
          <w:rFonts w:ascii="Trebuchet MS" w:hAnsi="Trebuchet MS" w:cs="Trebuchet"/>
        </w:rPr>
        <w:t>UGX</w:t>
      </w:r>
      <w:r w:rsidRPr="00FF2C73">
        <w:rPr>
          <w:rFonts w:ascii="Trebuchet MS" w:hAnsi="Trebuchet MS" w:cs="Trebuchet"/>
        </w:rPr>
        <w:t xml:space="preserve"> 25,000,000 in a bank account in centenary Ba</w:t>
      </w:r>
      <w:r w:rsidR="000E6E1F" w:rsidRPr="00FF2C73">
        <w:rPr>
          <w:rFonts w:ascii="Trebuchet MS" w:hAnsi="Trebuchet MS" w:cs="Trebuchet"/>
        </w:rPr>
        <w:t>nk to establish a medical service</w:t>
      </w:r>
      <w:r w:rsidRPr="00FF2C73">
        <w:rPr>
          <w:rFonts w:ascii="Trebuchet MS" w:hAnsi="Trebuchet MS" w:cs="Trebuchet"/>
        </w:rPr>
        <w:t>.</w:t>
      </w:r>
    </w:p>
    <w:p w14:paraId="282A2833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3. Paid </w:t>
      </w:r>
      <w:r w:rsidR="00FF2C73">
        <w:rPr>
          <w:rFonts w:ascii="Trebuchet MS" w:hAnsi="Trebuchet MS" w:cs="Trebuchet"/>
        </w:rPr>
        <w:t>UGX</w:t>
      </w:r>
      <w:r w:rsidRPr="00FF2C73">
        <w:rPr>
          <w:rFonts w:ascii="Trebuchet MS" w:hAnsi="Trebuchet MS" w:cs="Trebuchet"/>
        </w:rPr>
        <w:t xml:space="preserve"> 1,000,000 for one month’s rent to </w:t>
      </w:r>
      <w:r w:rsidR="005F244C" w:rsidRPr="00FF2C73">
        <w:rPr>
          <w:rFonts w:ascii="Trebuchet MS" w:hAnsi="Trebuchet MS" w:cs="Trebuchet"/>
        </w:rPr>
        <w:t>Sambwe</w:t>
      </w:r>
      <w:r w:rsidRPr="00FF2C73">
        <w:rPr>
          <w:rFonts w:ascii="Trebuchet MS" w:hAnsi="Trebuchet MS" w:cs="Trebuchet"/>
        </w:rPr>
        <w:t xml:space="preserve"> </w:t>
      </w:r>
      <w:r w:rsidR="000E6E1F" w:rsidRPr="00FF2C73">
        <w:rPr>
          <w:rFonts w:ascii="Trebuchet MS" w:hAnsi="Trebuchet MS" w:cs="Trebuchet"/>
        </w:rPr>
        <w:t>Investments her</w:t>
      </w:r>
      <w:r w:rsidRPr="00FF2C73">
        <w:rPr>
          <w:rFonts w:ascii="Trebuchet MS" w:hAnsi="Trebuchet MS" w:cs="Trebuchet"/>
        </w:rPr>
        <w:t xml:space="preserve"> land landlord through centenary bank.</w:t>
      </w:r>
    </w:p>
    <w:p w14:paraId="7454F967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3. Wrote a cheque for insurance </w:t>
      </w:r>
      <w:r w:rsidR="00FF2C73">
        <w:rPr>
          <w:rFonts w:ascii="Trebuchet MS" w:hAnsi="Trebuchet MS" w:cs="Trebuchet"/>
        </w:rPr>
        <w:t>UGX</w:t>
      </w:r>
      <w:r w:rsidRPr="00FF2C73">
        <w:rPr>
          <w:rFonts w:ascii="Trebuchet MS" w:hAnsi="Trebuchet MS" w:cs="Trebuchet"/>
        </w:rPr>
        <w:t xml:space="preserve"> 2,000,000 to cover 4 months </w:t>
      </w:r>
    </w:p>
    <w:p w14:paraId="7AF0CC31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 4. Withdrew 2,000,000 from centenary bank to cash.</w:t>
      </w:r>
    </w:p>
    <w:p w14:paraId="02D663AC" w14:textId="0F978733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4. Paid for medical supplies worth </w:t>
      </w:r>
      <w:r w:rsidR="00FF2C73">
        <w:rPr>
          <w:rFonts w:ascii="Trebuchet MS" w:hAnsi="Trebuchet MS" w:cs="Trebuchet"/>
        </w:rPr>
        <w:t>UGX</w:t>
      </w:r>
      <w:r w:rsidR="00F336E5" w:rsidRPr="00FF2C73">
        <w:rPr>
          <w:rFonts w:ascii="Trebuchet MS" w:hAnsi="Trebuchet MS" w:cs="Trebuchet"/>
        </w:rPr>
        <w:t xml:space="preserve"> </w:t>
      </w:r>
      <w:r w:rsidRPr="00FF2C73">
        <w:rPr>
          <w:rFonts w:ascii="Trebuchet MS" w:hAnsi="Trebuchet MS" w:cs="Trebuchet"/>
        </w:rPr>
        <w:t xml:space="preserve">1,500,000 in cash from Quality chemicals </w:t>
      </w:r>
      <w:proofErr w:type="gramStart"/>
      <w:r w:rsidRPr="00FF2C73">
        <w:rPr>
          <w:rFonts w:ascii="Trebuchet MS" w:hAnsi="Trebuchet MS" w:cs="Trebuchet"/>
        </w:rPr>
        <w:t>Inc.</w:t>
      </w:r>
      <w:r w:rsidR="00D9040C">
        <w:rPr>
          <w:rFonts w:ascii="Trebuchet MS" w:hAnsi="Trebuchet MS" w:cs="Trebuchet"/>
        </w:rPr>
        <w:t>(</w:t>
      </w:r>
      <w:proofErr w:type="gramEnd"/>
      <w:r w:rsidR="00D9040C">
        <w:rPr>
          <w:rFonts w:ascii="Trebuchet MS" w:hAnsi="Trebuchet MS" w:cs="Trebuchet"/>
        </w:rPr>
        <w:t xml:space="preserve">cash payment is </w:t>
      </w:r>
      <w:proofErr w:type="spellStart"/>
      <w:r w:rsidR="00D9040C">
        <w:rPr>
          <w:rFonts w:ascii="Trebuchet MS" w:hAnsi="Trebuchet MS" w:cs="Trebuchet"/>
        </w:rPr>
        <w:t>throiught</w:t>
      </w:r>
      <w:proofErr w:type="spellEnd"/>
      <w:r w:rsidR="00D9040C">
        <w:rPr>
          <w:rFonts w:ascii="Trebuchet MS" w:hAnsi="Trebuchet MS" w:cs="Trebuchet"/>
        </w:rPr>
        <w:t xml:space="preserve"> a </w:t>
      </w:r>
      <w:proofErr w:type="spellStart"/>
      <w:r w:rsidR="00D9040C">
        <w:rPr>
          <w:rFonts w:ascii="Trebuchet MS" w:hAnsi="Trebuchet MS" w:cs="Trebuchet"/>
        </w:rPr>
        <w:t>jjournal</w:t>
      </w:r>
      <w:proofErr w:type="spellEnd"/>
    </w:p>
    <w:p w14:paraId="75BA784D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5. Treated </w:t>
      </w:r>
      <w:r w:rsidR="00BF0196" w:rsidRPr="00FF2C73">
        <w:rPr>
          <w:rFonts w:ascii="Trebuchet MS" w:hAnsi="Trebuchet MS" w:cs="Trebuchet"/>
        </w:rPr>
        <w:t>Mutuwa</w:t>
      </w:r>
      <w:r w:rsidR="00F336E5" w:rsidRPr="00FF2C73">
        <w:rPr>
          <w:rFonts w:ascii="Trebuchet MS" w:hAnsi="Trebuchet MS" w:cs="Trebuchet"/>
        </w:rPr>
        <w:t xml:space="preserve"> on credit </w:t>
      </w:r>
      <w:r w:rsidR="00FF2C73">
        <w:rPr>
          <w:rFonts w:ascii="Trebuchet MS" w:hAnsi="Trebuchet MS" w:cs="Trebuchet"/>
        </w:rPr>
        <w:t>UGX</w:t>
      </w:r>
      <w:r w:rsidR="00F336E5" w:rsidRPr="00FF2C73">
        <w:rPr>
          <w:rFonts w:ascii="Trebuchet MS" w:hAnsi="Trebuchet MS" w:cs="Trebuchet"/>
        </w:rPr>
        <w:t xml:space="preserve"> </w:t>
      </w:r>
      <w:r w:rsidRPr="00FF2C73">
        <w:rPr>
          <w:rFonts w:ascii="Trebuchet MS" w:hAnsi="Trebuchet MS" w:cs="Trebuchet"/>
        </w:rPr>
        <w:t xml:space="preserve">1,250,000 and her sister </w:t>
      </w:r>
      <w:r w:rsidR="009D220C" w:rsidRPr="00FF2C73">
        <w:rPr>
          <w:rFonts w:ascii="Trebuchet MS" w:hAnsi="Trebuchet MS" w:cs="Trebuchet"/>
        </w:rPr>
        <w:t>Samali</w:t>
      </w:r>
      <w:r w:rsidRPr="00FF2C73">
        <w:rPr>
          <w:rFonts w:ascii="Trebuchet MS" w:hAnsi="Trebuchet MS" w:cs="Trebuchet"/>
        </w:rPr>
        <w:t xml:space="preserve"> on credit </w:t>
      </w:r>
      <w:r w:rsidR="00FF2C73">
        <w:rPr>
          <w:rFonts w:ascii="Trebuchet MS" w:hAnsi="Trebuchet MS" w:cs="Trebuchet"/>
        </w:rPr>
        <w:t>UGX</w:t>
      </w:r>
      <w:r w:rsidR="00F336E5" w:rsidRPr="00FF2C73">
        <w:rPr>
          <w:rFonts w:ascii="Trebuchet MS" w:hAnsi="Trebuchet MS" w:cs="Trebuchet"/>
        </w:rPr>
        <w:t xml:space="preserve"> </w:t>
      </w:r>
      <w:r w:rsidRPr="00FF2C73">
        <w:rPr>
          <w:rFonts w:ascii="Trebuchet MS" w:hAnsi="Trebuchet MS" w:cs="Trebuchet"/>
        </w:rPr>
        <w:t>1,700,000.</w:t>
      </w:r>
    </w:p>
    <w:p w14:paraId="0DA6125F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5. Treated </w:t>
      </w:r>
      <w:r w:rsidR="00641BEF" w:rsidRPr="00FF2C73">
        <w:rPr>
          <w:rFonts w:ascii="Trebuchet MS" w:hAnsi="Trebuchet MS" w:cs="Trebuchet"/>
        </w:rPr>
        <w:t>Matere</w:t>
      </w:r>
      <w:r w:rsidR="00F336E5" w:rsidRPr="00FF2C73">
        <w:rPr>
          <w:rFonts w:ascii="Trebuchet MS" w:hAnsi="Trebuchet MS" w:cs="Trebuchet"/>
        </w:rPr>
        <w:t xml:space="preserve"> collecting </w:t>
      </w:r>
      <w:r w:rsidR="00FF2C73">
        <w:rPr>
          <w:rFonts w:ascii="Trebuchet MS" w:hAnsi="Trebuchet MS" w:cs="Trebuchet"/>
        </w:rPr>
        <w:t>UGX</w:t>
      </w:r>
      <w:r w:rsidRPr="00FF2C73">
        <w:rPr>
          <w:rFonts w:ascii="Trebuchet MS" w:hAnsi="Trebuchet MS" w:cs="Trebuchet"/>
        </w:rPr>
        <w:t xml:space="preserve"> 2,000,000 cash</w:t>
      </w:r>
    </w:p>
    <w:p w14:paraId="371B7C63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6. Treated </w:t>
      </w:r>
      <w:r w:rsidR="00641BEF" w:rsidRPr="00FF2C73">
        <w:rPr>
          <w:rFonts w:ascii="Trebuchet MS" w:hAnsi="Trebuchet MS" w:cs="Trebuchet"/>
        </w:rPr>
        <w:t>Okello</w:t>
      </w:r>
      <w:r w:rsidRPr="00FF2C73">
        <w:rPr>
          <w:rFonts w:ascii="Trebuchet MS" w:hAnsi="Trebuchet MS" w:cs="Trebuchet"/>
        </w:rPr>
        <w:t xml:space="preserve"> on credit of shs.1000,000 and </w:t>
      </w:r>
      <w:r w:rsidR="00641BEF" w:rsidRPr="00FF2C73">
        <w:rPr>
          <w:rFonts w:ascii="Trebuchet MS" w:hAnsi="Trebuchet MS" w:cs="Trebuchet"/>
        </w:rPr>
        <w:t>Ochieng</w:t>
      </w:r>
      <w:r w:rsidRPr="00FF2C73">
        <w:rPr>
          <w:rFonts w:ascii="Trebuchet MS" w:hAnsi="Trebuchet MS" w:cs="Trebuchet"/>
        </w:rPr>
        <w:t xml:space="preserve"> who paid cash Shs. 500,000 </w:t>
      </w:r>
    </w:p>
    <w:p w14:paraId="347FAC72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 7. Deposited 2000,000 from cash account to centenary bank</w:t>
      </w:r>
    </w:p>
    <w:p w14:paraId="21075A06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 8. Paid the following bills through centenary bank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4508"/>
        <w:gridCol w:w="4557"/>
      </w:tblGrid>
      <w:tr w:rsidR="00686D81" w:rsidRPr="00FF2C73" w14:paraId="43200D3C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2154C08" w14:textId="77777777" w:rsidR="00686D81" w:rsidRPr="00FF2C73" w:rsidRDefault="000E6E1F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eastAsia="Trebuchet" w:hAnsi="Trebuchet MS" w:cs="Trebuchet"/>
              </w:rPr>
              <w:t xml:space="preserve">           </w:t>
            </w:r>
            <w:r w:rsidR="00686D81" w:rsidRPr="00FF2C73">
              <w:rPr>
                <w:rFonts w:ascii="Trebuchet MS" w:hAnsi="Trebuchet MS" w:cs="Trebuchet"/>
              </w:rPr>
              <w:t xml:space="preserve">Telephone  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129D0E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 xml:space="preserve">Shs.100,000 </w:t>
            </w:r>
          </w:p>
        </w:tc>
      </w:tr>
      <w:tr w:rsidR="00686D81" w:rsidRPr="00FF2C73" w14:paraId="395E81DA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FA8870C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ab/>
              <w:t>Allowances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519F71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Shs.2,000,000</w:t>
            </w:r>
          </w:p>
        </w:tc>
      </w:tr>
      <w:tr w:rsidR="00686D81" w:rsidRPr="00FF2C73" w14:paraId="154A1BF6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9A84CD4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ab/>
              <w:t>Water</w:t>
            </w:r>
            <w:r w:rsidRPr="00FF2C73">
              <w:rPr>
                <w:rFonts w:ascii="Trebuchet MS" w:hAnsi="Trebuchet MS" w:cs="Trebuchet"/>
              </w:rPr>
              <w:tab/>
              <w:t xml:space="preserve">  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98498A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Shs. 500,000</w:t>
            </w:r>
          </w:p>
        </w:tc>
      </w:tr>
      <w:tr w:rsidR="00686D81" w:rsidRPr="00FF2C73" w14:paraId="0B9BAD05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71F6443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ab/>
              <w:t xml:space="preserve">Electricity 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4B82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Shs. 600,000</w:t>
            </w:r>
          </w:p>
        </w:tc>
      </w:tr>
    </w:tbl>
    <w:p w14:paraId="6E4956C8" w14:textId="77777777" w:rsidR="00686D81" w:rsidRPr="00FF2C73" w:rsidRDefault="00686D81" w:rsidP="00686D81">
      <w:pPr>
        <w:rPr>
          <w:rFonts w:ascii="Trebuchet MS" w:hAnsi="Trebuchet MS" w:cs="Trebuchet"/>
        </w:rPr>
      </w:pPr>
    </w:p>
    <w:p w14:paraId="0E9318D1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Jan. 9. Received medical supplies on credit worth 2000,000 from Jena medicines</w:t>
      </w:r>
    </w:p>
    <w:p w14:paraId="3C2BBB9B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 xml:space="preserve">Jan 10.  Received full payment from </w:t>
      </w:r>
      <w:r w:rsidR="00BF0196" w:rsidRPr="00FF2C73">
        <w:rPr>
          <w:rFonts w:ascii="Trebuchet MS" w:hAnsi="Trebuchet MS" w:cs="Trebuchet"/>
        </w:rPr>
        <w:t>Mutuwa</w:t>
      </w:r>
      <w:r w:rsidRPr="00FF2C73">
        <w:rPr>
          <w:rFonts w:ascii="Trebuchet MS" w:hAnsi="Trebuchet MS" w:cs="Trebuchet"/>
        </w:rPr>
        <w:t xml:space="preserve"> and her sister </w:t>
      </w:r>
      <w:r w:rsidR="009D220C" w:rsidRPr="00FF2C73">
        <w:rPr>
          <w:rFonts w:ascii="Trebuchet MS" w:hAnsi="Trebuchet MS" w:cs="Trebuchet"/>
        </w:rPr>
        <w:t>Samali</w:t>
      </w:r>
      <w:r w:rsidRPr="00FF2C73">
        <w:rPr>
          <w:rFonts w:ascii="Trebuchet MS" w:hAnsi="Trebuchet MS" w:cs="Trebuchet"/>
        </w:rPr>
        <w:t xml:space="preserve"> which was banked directly on centenary bank.</w:t>
      </w:r>
    </w:p>
    <w:p w14:paraId="74C8ED31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Jan11. Treated the following on credit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809"/>
        <w:gridCol w:w="3069"/>
        <w:gridCol w:w="3188"/>
      </w:tblGrid>
      <w:tr w:rsidR="00686D81" w:rsidRPr="00FF2C73" w14:paraId="38A4157F" w14:textId="77777777" w:rsidTr="004008AB">
        <w:tc>
          <w:tcPr>
            <w:tcW w:w="2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B40605E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Iv001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FBDE1D2" w14:textId="77777777" w:rsidR="00686D81" w:rsidRPr="00FF2C73" w:rsidRDefault="00641BEF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Nabukenya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8D0FCD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500,000</w:t>
            </w:r>
          </w:p>
        </w:tc>
      </w:tr>
      <w:tr w:rsidR="00686D81" w:rsidRPr="00FF2C73" w14:paraId="46158CB7" w14:textId="77777777" w:rsidTr="004008AB">
        <w:tc>
          <w:tcPr>
            <w:tcW w:w="2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9D983CE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Iv002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8A22111" w14:textId="77777777" w:rsidR="00686D81" w:rsidRPr="00FF2C73" w:rsidRDefault="007102C6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Kyomuhangi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DB81F5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1000,000</w:t>
            </w:r>
          </w:p>
        </w:tc>
      </w:tr>
      <w:tr w:rsidR="00686D81" w:rsidRPr="00FF2C73" w14:paraId="0C2BD046" w14:textId="77777777" w:rsidTr="004008AB">
        <w:tc>
          <w:tcPr>
            <w:tcW w:w="2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3C413EF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Iv003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43D8E4A" w14:textId="77777777" w:rsidR="00686D81" w:rsidRPr="00FF2C73" w:rsidRDefault="007102C6" w:rsidP="004008AB">
            <w:pPr>
              <w:rPr>
                <w:rFonts w:ascii="Trebuchet MS" w:hAnsi="Trebuchet MS"/>
              </w:rPr>
            </w:pPr>
            <w:proofErr w:type="spellStart"/>
            <w:r w:rsidRPr="00FF2C73">
              <w:rPr>
                <w:rFonts w:ascii="Trebuchet MS" w:hAnsi="Trebuchet MS" w:cs="Trebuchet"/>
              </w:rPr>
              <w:t>Chebrot</w:t>
            </w:r>
            <w:proofErr w:type="spellEnd"/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889E40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1500,000</w:t>
            </w:r>
          </w:p>
        </w:tc>
      </w:tr>
    </w:tbl>
    <w:p w14:paraId="07E1CACD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On the same day she treated the following who paid in cash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4508"/>
        <w:gridCol w:w="4557"/>
      </w:tblGrid>
      <w:tr w:rsidR="00686D81" w:rsidRPr="00FF2C73" w14:paraId="6EDC9AF8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C2DC4E1" w14:textId="77777777" w:rsidR="00686D81" w:rsidRPr="00FF2C73" w:rsidRDefault="007102C6" w:rsidP="004008AB">
            <w:pPr>
              <w:rPr>
                <w:rFonts w:ascii="Trebuchet MS" w:hAnsi="Trebuchet MS"/>
              </w:rPr>
            </w:pPr>
            <w:proofErr w:type="spellStart"/>
            <w:r w:rsidRPr="00FF2C73">
              <w:rPr>
                <w:rFonts w:ascii="Trebuchet MS" w:hAnsi="Trebuchet MS" w:cs="Trebuchet"/>
              </w:rPr>
              <w:t>Madrama</w:t>
            </w:r>
            <w:proofErr w:type="spellEnd"/>
            <w:r w:rsidRPr="00FF2C73">
              <w:rPr>
                <w:rFonts w:ascii="Trebuchet MS" w:hAnsi="Trebuchet MS" w:cs="Trebuchet"/>
              </w:rPr>
              <w:t xml:space="preserve"> C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E6E49A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400,000</w:t>
            </w:r>
          </w:p>
        </w:tc>
      </w:tr>
      <w:tr w:rsidR="00686D81" w:rsidRPr="00FF2C73" w14:paraId="73981BA8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03210B0" w14:textId="77777777" w:rsidR="00686D81" w:rsidRPr="00FF2C73" w:rsidRDefault="007102C6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Ajambo R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B6EC68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1,000,000</w:t>
            </w:r>
          </w:p>
        </w:tc>
      </w:tr>
      <w:tr w:rsidR="00686D81" w:rsidRPr="00FF2C73" w14:paraId="23CB7264" w14:textId="77777777" w:rsidTr="004008AB"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D69FFFB" w14:textId="77777777" w:rsidR="00686D81" w:rsidRPr="00FF2C73" w:rsidRDefault="007102C6" w:rsidP="004008AB">
            <w:pPr>
              <w:rPr>
                <w:rFonts w:ascii="Trebuchet MS" w:hAnsi="Trebuchet MS"/>
              </w:rPr>
            </w:pPr>
            <w:proofErr w:type="spellStart"/>
            <w:r w:rsidRPr="00FF2C73">
              <w:rPr>
                <w:rFonts w:ascii="Trebuchet MS" w:hAnsi="Trebuchet MS" w:cs="Trebuchet"/>
              </w:rPr>
              <w:t>Ajamuge</w:t>
            </w:r>
            <w:proofErr w:type="spellEnd"/>
            <w:r w:rsidRPr="00FF2C73">
              <w:rPr>
                <w:rFonts w:ascii="Trebuchet MS" w:hAnsi="Trebuchet MS" w:cs="Trebuchet"/>
              </w:rPr>
              <w:t xml:space="preserve"> M</w:t>
            </w:r>
          </w:p>
        </w:tc>
        <w:tc>
          <w:tcPr>
            <w:tcW w:w="4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8E1514" w14:textId="77777777" w:rsidR="00686D81" w:rsidRPr="00FF2C73" w:rsidRDefault="00686D81" w:rsidP="004008AB">
            <w:pPr>
              <w:rPr>
                <w:rFonts w:ascii="Trebuchet MS" w:hAnsi="Trebuchet MS"/>
              </w:rPr>
            </w:pPr>
            <w:r w:rsidRPr="00FF2C73">
              <w:rPr>
                <w:rFonts w:ascii="Trebuchet MS" w:hAnsi="Trebuchet MS" w:cs="Trebuchet"/>
              </w:rPr>
              <w:t>2,100,000</w:t>
            </w:r>
          </w:p>
        </w:tc>
      </w:tr>
    </w:tbl>
    <w:p w14:paraId="4EF01CCD" w14:textId="77777777" w:rsidR="00686D81" w:rsidRPr="00FF2C73" w:rsidRDefault="00686D81" w:rsidP="00686D81">
      <w:pPr>
        <w:rPr>
          <w:rFonts w:ascii="Trebuchet MS" w:hAnsi="Trebuchet MS" w:cs="Trebuchet"/>
        </w:rPr>
      </w:pPr>
    </w:p>
    <w:p w14:paraId="6C8DC055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 12. Deposited all the money received in cash the previous day on her centenary bank account.</w:t>
      </w:r>
    </w:p>
    <w:p w14:paraId="1518713F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On Jan 15. Paid in full Jena medicines for medical supplies received on Jan 9 using money on centenary bank.</w:t>
      </w:r>
    </w:p>
    <w:p w14:paraId="65BD34CF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Jan 16. Received a donation</w:t>
      </w:r>
      <w:r w:rsidR="007102C6" w:rsidRPr="00FF2C73">
        <w:rPr>
          <w:rFonts w:ascii="Trebuchet MS" w:hAnsi="Trebuchet MS" w:cs="Trebuchet"/>
        </w:rPr>
        <w:t xml:space="preserve"> of 10,000,000 from UNICEF</w:t>
      </w:r>
      <w:r w:rsidRPr="00FF2C73">
        <w:rPr>
          <w:rFonts w:ascii="Trebuchet MS" w:hAnsi="Trebuchet MS" w:cs="Trebuchet"/>
        </w:rPr>
        <w:t xml:space="preserve"> Uganda which was to be used in children immunization in the month of February.</w:t>
      </w:r>
    </w:p>
    <w:p w14:paraId="269FC883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lastRenderedPageBreak/>
        <w:t>Required.</w:t>
      </w:r>
    </w:p>
    <w:p w14:paraId="5ADBFEDD" w14:textId="77777777" w:rsidR="00686D81" w:rsidRPr="00FF2C73" w:rsidRDefault="00686D81" w:rsidP="00686D81">
      <w:pPr>
        <w:rPr>
          <w:rFonts w:ascii="Trebuchet MS" w:hAnsi="Trebuchet MS"/>
        </w:rPr>
      </w:pPr>
      <w:r w:rsidRPr="00FF2C73">
        <w:rPr>
          <w:rFonts w:ascii="Trebuchet MS" w:hAnsi="Trebuchet MS" w:cs="Trebuchet"/>
        </w:rPr>
        <w:t>Prepare the following reports for the month of Januar</w:t>
      </w:r>
      <w:r w:rsidR="00FA068A" w:rsidRPr="00FF2C73">
        <w:rPr>
          <w:rFonts w:ascii="Trebuchet MS" w:hAnsi="Trebuchet MS" w:cs="Trebuchet"/>
        </w:rPr>
        <w:t>y 2023</w:t>
      </w:r>
      <w:r w:rsidRPr="00FF2C73">
        <w:rPr>
          <w:rFonts w:ascii="Trebuchet MS" w:hAnsi="Trebuchet MS" w:cs="Trebuchet"/>
        </w:rPr>
        <w:t>.</w:t>
      </w:r>
    </w:p>
    <w:p w14:paraId="44CD43BE" w14:textId="77777777" w:rsidR="00686D81" w:rsidRPr="00FF2C73" w:rsidRDefault="00686D81" w:rsidP="00686D8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F2C73">
        <w:rPr>
          <w:rFonts w:ascii="Trebuchet MS" w:hAnsi="Trebuchet MS" w:cs="Trebuchet"/>
          <w:sz w:val="24"/>
          <w:szCs w:val="24"/>
        </w:rPr>
        <w:t xml:space="preserve">Statement of financial performance </w:t>
      </w:r>
      <w:r w:rsidRPr="00FF2C73">
        <w:rPr>
          <w:rFonts w:ascii="Trebuchet MS" w:hAnsi="Trebuchet MS" w:cs="Trebuchet"/>
          <w:b/>
          <w:bCs/>
          <w:sz w:val="24"/>
          <w:szCs w:val="24"/>
        </w:rPr>
        <w:t>(10 Marks)</w:t>
      </w:r>
    </w:p>
    <w:p w14:paraId="11ACB99A" w14:textId="77777777" w:rsidR="00686D81" w:rsidRPr="00FF2C73" w:rsidRDefault="00686D81" w:rsidP="00686D81">
      <w:pPr>
        <w:pStyle w:val="ListParagraph"/>
        <w:numPr>
          <w:ilvl w:val="0"/>
          <w:numId w:val="2"/>
        </w:numPr>
        <w:rPr>
          <w:rFonts w:ascii="Trebuchet MS" w:hAnsi="Trebuchet MS" w:cs="Trebuchet"/>
          <w:sz w:val="24"/>
          <w:szCs w:val="24"/>
        </w:rPr>
      </w:pPr>
      <w:r w:rsidRPr="00FF2C73">
        <w:rPr>
          <w:rFonts w:ascii="Trebuchet MS" w:hAnsi="Trebuchet MS" w:cs="Trebuchet"/>
          <w:sz w:val="24"/>
          <w:szCs w:val="24"/>
        </w:rPr>
        <w:t>Statement of financial position         (</w:t>
      </w:r>
      <w:r w:rsidRPr="00FF2C73">
        <w:rPr>
          <w:rFonts w:ascii="Trebuchet MS" w:hAnsi="Trebuchet MS" w:cs="Trebuchet"/>
          <w:b/>
          <w:sz w:val="24"/>
          <w:szCs w:val="24"/>
        </w:rPr>
        <w:t>10 Marks)</w:t>
      </w:r>
    </w:p>
    <w:p w14:paraId="2A58F9CD" w14:textId="77777777" w:rsidR="00686D81" w:rsidRPr="00FF2C73" w:rsidRDefault="00686D81" w:rsidP="00686D81">
      <w:pPr>
        <w:pStyle w:val="ListParagraph"/>
        <w:numPr>
          <w:ilvl w:val="0"/>
          <w:numId w:val="2"/>
        </w:numPr>
        <w:rPr>
          <w:rFonts w:ascii="Trebuchet MS" w:hAnsi="Trebuchet MS" w:cs="Trebuchet"/>
          <w:sz w:val="24"/>
          <w:szCs w:val="24"/>
        </w:rPr>
      </w:pPr>
      <w:r w:rsidRPr="00FF2C73">
        <w:rPr>
          <w:rFonts w:ascii="Trebuchet MS" w:hAnsi="Trebuchet MS" w:cs="Trebuchet"/>
          <w:sz w:val="24"/>
          <w:szCs w:val="24"/>
        </w:rPr>
        <w:t xml:space="preserve">Transaction List report for the period 01.01.2022 to 31.01.2022 and include only the following columns. TYPE, DATE, NAME, MEMO, ACCOUNT, SPLIT, DEBIT, CREDIT. </w:t>
      </w:r>
      <w:r w:rsidRPr="00FF2C73">
        <w:rPr>
          <w:rFonts w:ascii="Trebuchet MS" w:hAnsi="Trebuchet MS" w:cs="Trebuchet"/>
          <w:b/>
          <w:sz w:val="24"/>
          <w:szCs w:val="24"/>
        </w:rPr>
        <w:t>(5 marks</w:t>
      </w:r>
      <w:r w:rsidRPr="00FF2C73">
        <w:rPr>
          <w:rFonts w:ascii="Trebuchet MS" w:hAnsi="Trebuchet MS" w:cs="Trebuchet"/>
          <w:sz w:val="24"/>
          <w:szCs w:val="24"/>
        </w:rPr>
        <w:t>)</w:t>
      </w:r>
    </w:p>
    <w:p w14:paraId="3273F16F" w14:textId="77777777" w:rsidR="00686D81" w:rsidRPr="00FF2C73" w:rsidRDefault="00686D81" w:rsidP="00686D81">
      <w:pPr>
        <w:rPr>
          <w:rFonts w:ascii="Trebuchet MS" w:hAnsi="Trebuchet MS" w:cs="Trebuchet"/>
        </w:rPr>
      </w:pPr>
    </w:p>
    <w:p w14:paraId="2501FF80" w14:textId="77777777" w:rsidR="00686D81" w:rsidRPr="00FF2C73" w:rsidRDefault="00686D81" w:rsidP="00686D81">
      <w:pPr>
        <w:rPr>
          <w:rFonts w:ascii="Trebuchet MS" w:hAnsi="Trebuchet MS" w:cs="Trebuchet"/>
        </w:rPr>
      </w:pPr>
    </w:p>
    <w:sectPr w:rsidR="00686D81" w:rsidRPr="00FF2C7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540" w:hanging="360"/>
      </w:pPr>
      <w:rPr>
        <w:rFonts w:ascii="Trebuchet MS" w:hAnsi="Trebuchet MS" w:cs="Trebuchet MS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  <w:rPr>
        <w:rFonts w:ascii="Trebuchet MS" w:hAnsi="Trebuchet MS" w:cs="Trebuchet MS"/>
        <w:b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25DA4B5B"/>
    <w:multiLevelType w:val="hybridMultilevel"/>
    <w:tmpl w:val="A5564ACE"/>
    <w:lvl w:ilvl="0" w:tplc="324AB772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477063010">
    <w:abstractNumId w:val="0"/>
  </w:num>
  <w:num w:numId="2" w16cid:durableId="402802742">
    <w:abstractNumId w:val="1"/>
  </w:num>
  <w:num w:numId="3" w16cid:durableId="1483352086">
    <w:abstractNumId w:val="2"/>
  </w:num>
  <w:num w:numId="4" w16cid:durableId="1345325914">
    <w:abstractNumId w:val="3"/>
  </w:num>
  <w:num w:numId="5" w16cid:durableId="1983462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D81"/>
    <w:rsid w:val="0006592A"/>
    <w:rsid w:val="000E6E1F"/>
    <w:rsid w:val="001A2D7C"/>
    <w:rsid w:val="001B13D2"/>
    <w:rsid w:val="00200630"/>
    <w:rsid w:val="00263F9C"/>
    <w:rsid w:val="002717EE"/>
    <w:rsid w:val="002A6835"/>
    <w:rsid w:val="002F7507"/>
    <w:rsid w:val="00352AB5"/>
    <w:rsid w:val="004008AB"/>
    <w:rsid w:val="00487587"/>
    <w:rsid w:val="004C1255"/>
    <w:rsid w:val="00575BF3"/>
    <w:rsid w:val="005A2F4D"/>
    <w:rsid w:val="005C515C"/>
    <w:rsid w:val="005F061F"/>
    <w:rsid w:val="005F244C"/>
    <w:rsid w:val="00641BEF"/>
    <w:rsid w:val="00682840"/>
    <w:rsid w:val="00686D81"/>
    <w:rsid w:val="006B3AED"/>
    <w:rsid w:val="007102C6"/>
    <w:rsid w:val="0086172B"/>
    <w:rsid w:val="008F7F9E"/>
    <w:rsid w:val="0091785C"/>
    <w:rsid w:val="00936759"/>
    <w:rsid w:val="00956927"/>
    <w:rsid w:val="00977915"/>
    <w:rsid w:val="009D220C"/>
    <w:rsid w:val="009D3DD7"/>
    <w:rsid w:val="009D5B30"/>
    <w:rsid w:val="00A42849"/>
    <w:rsid w:val="00A4543C"/>
    <w:rsid w:val="00B20A9A"/>
    <w:rsid w:val="00B34024"/>
    <w:rsid w:val="00B413C2"/>
    <w:rsid w:val="00B90C6A"/>
    <w:rsid w:val="00BC7D27"/>
    <w:rsid w:val="00BD4469"/>
    <w:rsid w:val="00BF0196"/>
    <w:rsid w:val="00C554F3"/>
    <w:rsid w:val="00C81CEF"/>
    <w:rsid w:val="00D04D18"/>
    <w:rsid w:val="00D34F64"/>
    <w:rsid w:val="00D9040C"/>
    <w:rsid w:val="00E479F6"/>
    <w:rsid w:val="00E65236"/>
    <w:rsid w:val="00EF70A1"/>
    <w:rsid w:val="00F00113"/>
    <w:rsid w:val="00F336E5"/>
    <w:rsid w:val="00FA068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CF45"/>
  <w15:docId w15:val="{3195B0F9-013B-485D-BD5E-A49BE12F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81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81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  <w:style w:type="paragraph" w:styleId="NoSpacing">
    <w:name w:val="No Spacing"/>
    <w:uiPriority w:val="1"/>
    <w:qFormat/>
    <w:rsid w:val="00EF70A1"/>
    <w:pPr>
      <w:suppressAutoHyphens/>
      <w:spacing w:after="0" w:line="240" w:lineRule="auto"/>
    </w:pPr>
    <w:rPr>
      <w:rFonts w:ascii="Liberation Serif" w:eastAsia="Noto Sans CJK SC Regular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deo ocen</cp:lastModifiedBy>
  <cp:revision>7</cp:revision>
  <dcterms:created xsi:type="dcterms:W3CDTF">2024-11-14T16:19:00Z</dcterms:created>
  <dcterms:modified xsi:type="dcterms:W3CDTF">2024-11-21T20:45:00Z</dcterms:modified>
</cp:coreProperties>
</file>